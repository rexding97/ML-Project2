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54AE3" w14:textId="77777777" w:rsidR="00844967" w:rsidRDefault="00844967">
      <w:pPr>
        <w:widowControl w:val="0"/>
        <w:autoSpaceDE w:val="0"/>
        <w:autoSpaceDN w:val="0"/>
        <w:adjustRightInd w:val="0"/>
        <w:spacing w:before="40" w:after="0" w:line="240" w:lineRule="auto"/>
        <w:ind w:left="1974" w:right="1955"/>
        <w:jc w:val="center"/>
        <w:rPr>
          <w:rFonts w:ascii="Times-Bold" w:hAnsi="Times-Bold" w:cs="Times-Bold"/>
          <w:b/>
          <w:bCs/>
          <w:sz w:val="28"/>
          <w:szCs w:val="28"/>
        </w:rPr>
      </w:pPr>
      <w:r>
        <w:rPr>
          <w:rFonts w:ascii="Times-Bold" w:hAnsi="Times-Bold" w:cs="Times-Bold"/>
          <w:b/>
          <w:bCs/>
          <w:sz w:val="28"/>
          <w:szCs w:val="28"/>
        </w:rPr>
        <w:t>Paper Template for COMP30027 Report</w:t>
      </w:r>
    </w:p>
    <w:p w14:paraId="0A46948D" w14:textId="77777777" w:rsidR="00844967" w:rsidRDefault="00844967">
      <w:pPr>
        <w:widowControl w:val="0"/>
        <w:autoSpaceDE w:val="0"/>
        <w:autoSpaceDN w:val="0"/>
        <w:adjustRightInd w:val="0"/>
        <w:spacing w:before="1" w:after="0" w:line="240" w:lineRule="auto"/>
        <w:ind w:right="-5"/>
        <w:rPr>
          <w:rFonts w:ascii="Times-Bold" w:hAnsi="Times-Bold" w:cs="Times-Bold"/>
          <w:b/>
          <w:bCs/>
          <w:sz w:val="28"/>
          <w:szCs w:val="28"/>
        </w:rPr>
      </w:pPr>
    </w:p>
    <w:p w14:paraId="50BD8D89" w14:textId="77777777" w:rsidR="00844967" w:rsidRDefault="00844967">
      <w:pPr>
        <w:widowControl w:val="0"/>
        <w:autoSpaceDE w:val="0"/>
        <w:autoSpaceDN w:val="0"/>
        <w:adjustRightInd w:val="0"/>
        <w:spacing w:after="0" w:line="240" w:lineRule="auto"/>
        <w:ind w:left="1974" w:right="1954"/>
        <w:jc w:val="center"/>
        <w:rPr>
          <w:rFonts w:ascii="Times-Bold" w:hAnsi="Times-Bold" w:cs="Times-Bold"/>
          <w:b/>
          <w:bCs/>
          <w:sz w:val="24"/>
          <w:szCs w:val="24"/>
        </w:rPr>
      </w:pPr>
      <w:r>
        <w:rPr>
          <w:rFonts w:ascii="Times-Bold" w:hAnsi="Times-Bold" w:cs="Times-Bold"/>
          <w:b/>
          <w:bCs/>
          <w:sz w:val="24"/>
          <w:szCs w:val="24"/>
        </w:rPr>
        <w:t>Anonymous</w:t>
      </w:r>
    </w:p>
    <w:p w14:paraId="12EB8FF9" w14:textId="77777777" w:rsidR="00AC011F" w:rsidRDefault="00AC011F">
      <w:pPr>
        <w:widowControl w:val="0"/>
        <w:autoSpaceDE w:val="0"/>
        <w:autoSpaceDN w:val="0"/>
        <w:adjustRightInd w:val="0"/>
        <w:spacing w:after="0" w:line="240" w:lineRule="auto"/>
        <w:ind w:right="-5"/>
        <w:rPr>
          <w:rFonts w:ascii="Times-Bold" w:hAnsi="Times-Bold" w:cs="Times-Bold"/>
          <w:b/>
          <w:bCs/>
          <w:sz w:val="20"/>
          <w:szCs w:val="20"/>
        </w:rPr>
      </w:pPr>
    </w:p>
    <w:p w14:paraId="71FEF6B5" w14:textId="77777777" w:rsidR="00AC011F" w:rsidRDefault="00AC011F">
      <w:pPr>
        <w:widowControl w:val="0"/>
        <w:autoSpaceDE w:val="0"/>
        <w:autoSpaceDN w:val="0"/>
        <w:adjustRightInd w:val="0"/>
        <w:spacing w:after="0" w:line="240" w:lineRule="auto"/>
        <w:ind w:right="-5"/>
        <w:rPr>
          <w:rFonts w:ascii="Times-Bold" w:hAnsi="Times-Bold" w:cs="Times-Bold"/>
          <w:b/>
          <w:bCs/>
          <w:sz w:val="20"/>
          <w:szCs w:val="20"/>
        </w:rPr>
      </w:pPr>
    </w:p>
    <w:p w14:paraId="5D4B60E2" w14:textId="77777777" w:rsidR="00D77B07" w:rsidRDefault="00D77B07">
      <w:pPr>
        <w:widowControl w:val="0"/>
        <w:autoSpaceDE w:val="0"/>
        <w:autoSpaceDN w:val="0"/>
        <w:adjustRightInd w:val="0"/>
        <w:spacing w:after="0" w:line="240" w:lineRule="auto"/>
        <w:ind w:right="-5"/>
        <w:rPr>
          <w:rFonts w:ascii="Times-Bold" w:hAnsi="Times-Bold" w:cs="Times-Bold"/>
          <w:b/>
          <w:bCs/>
          <w:sz w:val="20"/>
          <w:szCs w:val="20"/>
        </w:rPr>
      </w:pPr>
    </w:p>
    <w:p w14:paraId="2FD0A3EE" w14:textId="77777777" w:rsidR="00D77B07" w:rsidRDefault="00D77B07">
      <w:pPr>
        <w:widowControl w:val="0"/>
        <w:autoSpaceDE w:val="0"/>
        <w:autoSpaceDN w:val="0"/>
        <w:adjustRightInd w:val="0"/>
        <w:spacing w:after="0" w:line="240" w:lineRule="auto"/>
        <w:ind w:right="-5"/>
        <w:rPr>
          <w:rFonts w:ascii="Times-Bold" w:hAnsi="Times-Bold" w:cs="Times-Bold"/>
          <w:b/>
          <w:bCs/>
          <w:sz w:val="20"/>
          <w:szCs w:val="20"/>
        </w:rPr>
      </w:pPr>
    </w:p>
    <w:p w14:paraId="722DB587" w14:textId="77777777" w:rsidR="00D77B07" w:rsidRDefault="00D77B07">
      <w:pPr>
        <w:widowControl w:val="0"/>
        <w:autoSpaceDE w:val="0"/>
        <w:autoSpaceDN w:val="0"/>
        <w:adjustRightInd w:val="0"/>
        <w:spacing w:after="0" w:line="240" w:lineRule="auto"/>
        <w:ind w:right="-5"/>
        <w:rPr>
          <w:rFonts w:ascii="Times-Bold" w:hAnsi="Times-Bold" w:cs="Times-Bold"/>
          <w:b/>
          <w:bCs/>
          <w:sz w:val="20"/>
          <w:szCs w:val="20"/>
        </w:rPr>
        <w:sectPr w:rsidR="00D77B07">
          <w:pgSz w:w="11905" w:h="16837"/>
          <w:pgMar w:top="1440" w:right="1440" w:bottom="1440" w:left="1440" w:header="720" w:footer="720" w:gutter="0"/>
          <w:cols w:space="720"/>
          <w:noEndnote/>
        </w:sectPr>
      </w:pPr>
    </w:p>
    <w:p w14:paraId="5E99F49A" w14:textId="77777777" w:rsidR="00844967" w:rsidRDefault="00844967" w:rsidP="00DB2CD3">
      <w:pPr>
        <w:widowControl w:val="0"/>
        <w:numPr>
          <w:ilvl w:val="0"/>
          <w:numId w:val="6"/>
        </w:numPr>
        <w:tabs>
          <w:tab w:val="left" w:pos="524"/>
        </w:tabs>
        <w:autoSpaceDE w:val="0"/>
        <w:autoSpaceDN w:val="0"/>
        <w:adjustRightInd w:val="0"/>
        <w:spacing w:after="0" w:line="240" w:lineRule="auto"/>
        <w:ind w:right="-5"/>
        <w:rPr>
          <w:rFonts w:ascii="Times-Bold" w:hAnsi="Times-Bold" w:cs="Times-Bold"/>
          <w:b/>
          <w:bCs/>
          <w:sz w:val="24"/>
          <w:szCs w:val="24"/>
        </w:rPr>
      </w:pPr>
      <w:r>
        <w:rPr>
          <w:rFonts w:ascii="Times-Bold" w:hAnsi="Times-Bold" w:cs="Times-Bold"/>
          <w:b/>
          <w:bCs/>
          <w:sz w:val="24"/>
          <w:szCs w:val="24"/>
        </w:rPr>
        <w:t>Introduction</w:t>
      </w:r>
    </w:p>
    <w:p w14:paraId="53499BD3" w14:textId="77777777" w:rsidR="00DB2CD3" w:rsidRDefault="00844967" w:rsidP="00DB2CD3">
      <w:pPr>
        <w:widowControl w:val="0"/>
        <w:autoSpaceDE w:val="0"/>
        <w:autoSpaceDN w:val="0"/>
        <w:adjustRightInd w:val="0"/>
        <w:spacing w:before="67" w:after="0" w:line="252" w:lineRule="exact"/>
        <w:ind w:right="34"/>
        <w:jc w:val="both"/>
        <w:rPr>
          <w:rFonts w:ascii="Times-Roman" w:hAnsi="Times-Roman" w:cs="Times-Roman"/>
          <w:kern w:val="1"/>
        </w:rPr>
      </w:pPr>
      <w:r>
        <w:rPr>
          <w:rFonts w:ascii="Times-Roman" w:hAnsi="Times-Roman" w:cs="Times-Roman"/>
        </w:rPr>
        <w:t>This</w:t>
      </w:r>
      <w:r>
        <w:rPr>
          <w:rFonts w:ascii="Times-Roman" w:hAnsi="Times-Roman" w:cs="Times-Roman"/>
          <w:spacing w:val="22"/>
          <w:kern w:val="1"/>
        </w:rPr>
        <w:t xml:space="preserve"> </w:t>
      </w:r>
      <w:r>
        <w:rPr>
          <w:rFonts w:ascii="Times-Roman" w:hAnsi="Times-Roman" w:cs="Times-Roman"/>
          <w:spacing w:val="-1"/>
          <w:kern w:val="1"/>
        </w:rPr>
        <w:t>i</w:t>
      </w:r>
      <w:r>
        <w:rPr>
          <w:rFonts w:ascii="Times-Roman" w:hAnsi="Times-Roman" w:cs="Times-Roman"/>
          <w:kern w:val="1"/>
        </w:rPr>
        <w:t>s</w:t>
      </w:r>
      <w:r>
        <w:rPr>
          <w:rFonts w:ascii="Times-Roman" w:hAnsi="Times-Roman" w:cs="Times-Roman"/>
          <w:spacing w:val="22"/>
          <w:kern w:val="1"/>
        </w:rPr>
        <w:t xml:space="preserve"> </w:t>
      </w:r>
      <w:r>
        <w:rPr>
          <w:rFonts w:ascii="Times-Roman" w:hAnsi="Times-Roman" w:cs="Times-Roman"/>
          <w:kern w:val="1"/>
        </w:rPr>
        <w:t>a</w:t>
      </w:r>
      <w:r>
        <w:rPr>
          <w:rFonts w:ascii="Times-Roman" w:hAnsi="Times-Roman" w:cs="Times-Roman"/>
          <w:spacing w:val="22"/>
          <w:kern w:val="1"/>
        </w:rPr>
        <w:t xml:space="preserve"> </w:t>
      </w:r>
      <w:r>
        <w:rPr>
          <w:rFonts w:ascii="Times-Roman" w:hAnsi="Times-Roman" w:cs="Times-Roman"/>
          <w:kern w:val="1"/>
        </w:rPr>
        <w:t>re</w:t>
      </w:r>
      <w:r>
        <w:rPr>
          <w:rFonts w:ascii="Times-Roman" w:hAnsi="Times-Roman" w:cs="Times-Roman"/>
          <w:spacing w:val="6"/>
          <w:kern w:val="1"/>
        </w:rPr>
        <w:t>p</w:t>
      </w:r>
      <w:r>
        <w:rPr>
          <w:rFonts w:ascii="Times-Roman" w:hAnsi="Times-Roman" w:cs="Times-Roman"/>
          <w:kern w:val="1"/>
        </w:rPr>
        <w:t>ort</w:t>
      </w:r>
      <w:r>
        <w:rPr>
          <w:rFonts w:ascii="Times-Roman" w:hAnsi="Times-Roman" w:cs="Times-Roman"/>
          <w:spacing w:val="22"/>
          <w:kern w:val="1"/>
        </w:rPr>
        <w:t xml:space="preserve"> </w:t>
      </w:r>
      <w:r>
        <w:rPr>
          <w:rFonts w:ascii="Times-Roman" w:hAnsi="Times-Roman" w:cs="Times-Roman"/>
          <w:kern w:val="1"/>
        </w:rPr>
        <w:t>template,</w:t>
      </w:r>
      <w:r>
        <w:rPr>
          <w:rFonts w:ascii="Times-Roman" w:hAnsi="Times-Roman" w:cs="Times-Roman"/>
          <w:spacing w:val="23"/>
          <w:kern w:val="1"/>
        </w:rPr>
        <w:t xml:space="preserve"> </w:t>
      </w:r>
      <w:r>
        <w:rPr>
          <w:rFonts w:ascii="Times-Roman" w:hAnsi="Times-Roman" w:cs="Times-Roman"/>
          <w:kern w:val="1"/>
        </w:rPr>
        <w:t>suitable</w:t>
      </w:r>
      <w:r>
        <w:rPr>
          <w:rFonts w:ascii="Times-Roman" w:hAnsi="Times-Roman" w:cs="Times-Roman"/>
          <w:spacing w:val="22"/>
          <w:kern w:val="1"/>
        </w:rPr>
        <w:t xml:space="preserve"> </w:t>
      </w:r>
      <w:r>
        <w:rPr>
          <w:rFonts w:ascii="Times-Roman" w:hAnsi="Times-Roman" w:cs="Times-Roman"/>
          <w:kern w:val="1"/>
        </w:rPr>
        <w:t>for</w:t>
      </w:r>
      <w:r>
        <w:rPr>
          <w:rFonts w:ascii="Times-Roman" w:hAnsi="Times-Roman" w:cs="Times-Roman"/>
          <w:spacing w:val="22"/>
          <w:kern w:val="1"/>
        </w:rPr>
        <w:t xml:space="preserve"> </w:t>
      </w:r>
      <w:r>
        <w:rPr>
          <w:rFonts w:ascii="Times-Roman" w:hAnsi="Times-Roman" w:cs="Times-Roman"/>
          <w:kern w:val="1"/>
        </w:rPr>
        <w:t>MS-Word, OpenOffice, and some other word-processing packages</w:t>
      </w:r>
      <w:r>
        <w:rPr>
          <w:rFonts w:ascii="Times-Roman" w:hAnsi="Times-Roman" w:cs="Times-Roman"/>
          <w:spacing w:val="-3"/>
          <w:kern w:val="1"/>
        </w:rPr>
        <w:t xml:space="preserve">. </w:t>
      </w:r>
      <w:proofErr w:type="gramStart"/>
      <w:r>
        <w:rPr>
          <w:rFonts w:ascii="Times-Roman" w:hAnsi="Times-Roman" w:cs="Times-Roman"/>
          <w:kern w:val="1"/>
        </w:rPr>
        <w:t>Don’t</w:t>
      </w:r>
      <w:proofErr w:type="gramEnd"/>
      <w:r>
        <w:rPr>
          <w:rFonts w:ascii="Times-Roman" w:hAnsi="Times-Roman" w:cs="Times-Roman"/>
          <w:kern w:val="1"/>
        </w:rPr>
        <w:t xml:space="preserve"> use fonts smaller</w:t>
      </w:r>
      <w:r>
        <w:rPr>
          <w:rFonts w:ascii="Times-Roman" w:hAnsi="Times-Roman" w:cs="Times-Roman"/>
          <w:spacing w:val="-18"/>
          <w:kern w:val="1"/>
        </w:rPr>
        <w:t xml:space="preserve"> </w:t>
      </w:r>
      <w:r>
        <w:rPr>
          <w:rFonts w:ascii="Times-Roman" w:hAnsi="Times-Roman" w:cs="Times-Roman"/>
          <w:kern w:val="1"/>
        </w:rPr>
        <w:t>than</w:t>
      </w:r>
      <w:r>
        <w:rPr>
          <w:rFonts w:ascii="Times-Roman" w:hAnsi="Times-Roman" w:cs="Times-Roman"/>
          <w:spacing w:val="-18"/>
          <w:kern w:val="1"/>
        </w:rPr>
        <w:t xml:space="preserve"> </w:t>
      </w:r>
      <w:r>
        <w:rPr>
          <w:rFonts w:ascii="Times-Roman" w:hAnsi="Times-Roman" w:cs="Times-Roman"/>
          <w:kern w:val="1"/>
        </w:rPr>
        <w:t>this</w:t>
      </w:r>
      <w:r>
        <w:rPr>
          <w:rFonts w:ascii="Times-Roman" w:hAnsi="Times-Roman" w:cs="Times-Roman"/>
          <w:spacing w:val="-18"/>
          <w:kern w:val="1"/>
        </w:rPr>
        <w:t xml:space="preserve"> </w:t>
      </w:r>
      <w:r>
        <w:rPr>
          <w:rFonts w:ascii="Times-Roman" w:hAnsi="Times-Roman" w:cs="Times-Roman"/>
          <w:kern w:val="1"/>
        </w:rPr>
        <w:t>one</w:t>
      </w:r>
      <w:r>
        <w:rPr>
          <w:rFonts w:ascii="Times-Roman" w:hAnsi="Times-Roman" w:cs="Times-Roman"/>
          <w:spacing w:val="-18"/>
          <w:kern w:val="1"/>
        </w:rPr>
        <w:t xml:space="preserve"> </w:t>
      </w:r>
      <w:r>
        <w:rPr>
          <w:rFonts w:ascii="Times-Roman" w:hAnsi="Times-Roman" w:cs="Times-Roman"/>
          <w:kern w:val="1"/>
        </w:rPr>
        <w:t>(Times</w:t>
      </w:r>
      <w:r>
        <w:rPr>
          <w:rFonts w:ascii="Times-Roman" w:hAnsi="Times-Roman" w:cs="Times-Roman"/>
          <w:spacing w:val="-18"/>
          <w:kern w:val="1"/>
        </w:rPr>
        <w:t xml:space="preserve"> </w:t>
      </w:r>
      <w:r>
        <w:rPr>
          <w:rFonts w:ascii="Times-Roman" w:hAnsi="Times-Roman" w:cs="Times-Roman"/>
          <w:kern w:val="1"/>
        </w:rPr>
        <w:t>11).</w:t>
      </w:r>
      <w:r>
        <w:rPr>
          <w:rFonts w:ascii="Times-Roman" w:hAnsi="Times-Roman" w:cs="Times-Roman"/>
          <w:spacing w:val="5"/>
          <w:kern w:val="1"/>
        </w:rPr>
        <w:t xml:space="preserve"> </w:t>
      </w:r>
      <w:proofErr w:type="gramStart"/>
      <w:r>
        <w:rPr>
          <w:rFonts w:ascii="Times-Roman" w:hAnsi="Times-Roman" w:cs="Times-Roman"/>
          <w:kern w:val="1"/>
        </w:rPr>
        <w:t>Don’t</w:t>
      </w:r>
      <w:proofErr w:type="gramEnd"/>
      <w:r>
        <w:rPr>
          <w:rFonts w:ascii="Times-Roman" w:hAnsi="Times-Roman" w:cs="Times-Roman"/>
          <w:spacing w:val="-18"/>
          <w:kern w:val="1"/>
        </w:rPr>
        <w:t xml:space="preserve"> </w:t>
      </w:r>
      <w:r>
        <w:rPr>
          <w:rFonts w:ascii="Times-Roman" w:hAnsi="Times-Roman" w:cs="Times-Roman"/>
          <w:kern w:val="1"/>
        </w:rPr>
        <w:t>include a</w:t>
      </w:r>
      <w:r>
        <w:rPr>
          <w:rFonts w:ascii="Times-Roman" w:hAnsi="Times-Roman" w:cs="Times-Roman"/>
          <w:spacing w:val="-7"/>
          <w:kern w:val="1"/>
        </w:rPr>
        <w:t xml:space="preserve"> </w:t>
      </w:r>
      <w:r>
        <w:rPr>
          <w:rFonts w:ascii="Times-Roman" w:hAnsi="Times-Roman" w:cs="Times-Roman"/>
          <w:kern w:val="1"/>
        </w:rPr>
        <w:t>title</w:t>
      </w:r>
      <w:r>
        <w:rPr>
          <w:rFonts w:ascii="Times-Roman" w:hAnsi="Times-Roman" w:cs="Times-Roman"/>
          <w:spacing w:val="-7"/>
          <w:kern w:val="1"/>
        </w:rPr>
        <w:t xml:space="preserve"> </w:t>
      </w:r>
      <w:r>
        <w:rPr>
          <w:rFonts w:ascii="Times-Roman" w:hAnsi="Times-Roman" w:cs="Times-Roman"/>
          <w:kern w:val="1"/>
        </w:rPr>
        <w:t>page,</w:t>
      </w:r>
      <w:r>
        <w:rPr>
          <w:rFonts w:ascii="Times-Roman" w:hAnsi="Times-Roman" w:cs="Times-Roman"/>
          <w:spacing w:val="-4"/>
          <w:kern w:val="1"/>
        </w:rPr>
        <w:t xml:space="preserve"> </w:t>
      </w:r>
      <w:r>
        <w:rPr>
          <w:rFonts w:ascii="Times-Roman" w:hAnsi="Times-Roman" w:cs="Times-Roman"/>
          <w:kern w:val="1"/>
        </w:rPr>
        <w:t>table</w:t>
      </w:r>
      <w:r>
        <w:rPr>
          <w:rFonts w:ascii="Times-Roman" w:hAnsi="Times-Roman" w:cs="Times-Roman"/>
          <w:spacing w:val="-7"/>
          <w:kern w:val="1"/>
        </w:rPr>
        <w:t xml:space="preserve"> </w:t>
      </w:r>
      <w:r>
        <w:rPr>
          <w:rFonts w:ascii="Times-Roman" w:hAnsi="Times-Roman" w:cs="Times-Roman"/>
          <w:kern w:val="1"/>
        </w:rPr>
        <w:t>of</w:t>
      </w:r>
      <w:r>
        <w:rPr>
          <w:rFonts w:ascii="Times-Roman" w:hAnsi="Times-Roman" w:cs="Times-Roman"/>
          <w:spacing w:val="-7"/>
          <w:kern w:val="1"/>
        </w:rPr>
        <w:t xml:space="preserve"> </w:t>
      </w:r>
      <w:r>
        <w:rPr>
          <w:rFonts w:ascii="Times-Roman" w:hAnsi="Times-Roman" w:cs="Times-Roman"/>
          <w:kern w:val="1"/>
        </w:rPr>
        <w:t>contents,</w:t>
      </w:r>
      <w:r>
        <w:rPr>
          <w:rFonts w:ascii="Times-Roman" w:hAnsi="Times-Roman" w:cs="Times-Roman"/>
          <w:spacing w:val="-4"/>
          <w:kern w:val="1"/>
        </w:rPr>
        <w:t xml:space="preserve"> </w:t>
      </w:r>
      <w:r>
        <w:rPr>
          <w:rFonts w:ascii="Times-Roman" w:hAnsi="Times-Roman" w:cs="Times-Roman"/>
          <w:kern w:val="1"/>
        </w:rPr>
        <w:t>abstract,</w:t>
      </w:r>
      <w:r>
        <w:rPr>
          <w:rFonts w:ascii="Times-Roman" w:hAnsi="Times-Roman" w:cs="Times-Roman"/>
          <w:spacing w:val="-4"/>
          <w:kern w:val="1"/>
        </w:rPr>
        <w:t xml:space="preserve"> </w:t>
      </w:r>
      <w:r>
        <w:rPr>
          <w:rFonts w:ascii="Times-Roman" w:hAnsi="Times-Roman" w:cs="Times-Roman"/>
          <w:kern w:val="1"/>
        </w:rPr>
        <w:t>or</w:t>
      </w:r>
      <w:r>
        <w:rPr>
          <w:rFonts w:ascii="Times-Roman" w:hAnsi="Times-Roman" w:cs="Times-Roman"/>
          <w:spacing w:val="-6"/>
          <w:kern w:val="1"/>
        </w:rPr>
        <w:t xml:space="preserve"> </w:t>
      </w:r>
      <w:r>
        <w:rPr>
          <w:rFonts w:ascii="Times-Roman" w:hAnsi="Times-Roman" w:cs="Times-Roman"/>
          <w:kern w:val="1"/>
        </w:rPr>
        <w:t>other similar front</w:t>
      </w:r>
      <w:r>
        <w:rPr>
          <w:rFonts w:ascii="Times-Roman" w:hAnsi="Times-Roman" w:cs="Times-Roman"/>
          <w:spacing w:val="23"/>
          <w:kern w:val="1"/>
        </w:rPr>
        <w:t xml:space="preserve"> </w:t>
      </w:r>
      <w:r>
        <w:rPr>
          <w:rFonts w:ascii="Times-Roman" w:hAnsi="Times-Roman" w:cs="Times-Roman"/>
          <w:kern w:val="1"/>
        </w:rPr>
        <w:t>matter.</w:t>
      </w:r>
    </w:p>
    <w:p w14:paraId="49EBCC5D" w14:textId="068B3FE9" w:rsidR="00844967" w:rsidRDefault="00DB2CD3" w:rsidP="00DB2CD3">
      <w:pPr>
        <w:widowControl w:val="0"/>
        <w:autoSpaceDE w:val="0"/>
        <w:autoSpaceDN w:val="0"/>
        <w:adjustRightInd w:val="0"/>
        <w:spacing w:before="67" w:after="0" w:line="252" w:lineRule="exact"/>
        <w:ind w:right="34"/>
        <w:jc w:val="both"/>
        <w:rPr>
          <w:rFonts w:ascii="Times-Roman" w:hAnsi="Times-Roman" w:cs="Times-Roman"/>
          <w:kern w:val="1"/>
        </w:rPr>
      </w:pPr>
      <w:r>
        <w:rPr>
          <w:rFonts w:ascii="Times-Roman" w:hAnsi="Times-Roman" w:cs="Times-Roman"/>
          <w:kern w:val="1"/>
        </w:rPr>
        <w:t xml:space="preserve">  </w:t>
      </w:r>
      <w:r w:rsidR="00844967">
        <w:rPr>
          <w:rFonts w:ascii="Times-Roman" w:hAnsi="Times-Roman" w:cs="Times-Roman"/>
          <w:kern w:val="1"/>
        </w:rPr>
        <w:t xml:space="preserve">Please </w:t>
      </w:r>
      <w:proofErr w:type="gramStart"/>
      <w:r w:rsidR="00844967">
        <w:rPr>
          <w:rFonts w:ascii="Times-Roman" w:hAnsi="Times-Roman" w:cs="Times-Roman"/>
          <w:kern w:val="1"/>
        </w:rPr>
        <w:t>don’t</w:t>
      </w:r>
      <w:proofErr w:type="gramEnd"/>
      <w:r w:rsidR="00844967">
        <w:rPr>
          <w:rFonts w:ascii="Times-Roman" w:hAnsi="Times-Roman" w:cs="Times-Roman"/>
          <w:kern w:val="1"/>
        </w:rPr>
        <w:t xml:space="preserve"> include your name and/or </w:t>
      </w:r>
      <w:r w:rsidR="00844967">
        <w:rPr>
          <w:rFonts w:ascii="Times-Roman" w:hAnsi="Times-Roman" w:cs="Times-Roman"/>
          <w:spacing w:val="-3"/>
          <w:kern w:val="1"/>
        </w:rPr>
        <w:t>stu</w:t>
      </w:r>
      <w:r w:rsidR="00844967">
        <w:rPr>
          <w:rFonts w:ascii="Times-Roman" w:hAnsi="Times-Roman" w:cs="Times-Roman"/>
          <w:kern w:val="1"/>
        </w:rPr>
        <w:t>dent ID in the title or header; your report</w:t>
      </w:r>
      <w:r>
        <w:rPr>
          <w:rFonts w:ascii="Times-Roman" w:hAnsi="Times-Roman" w:cs="Times-Roman"/>
          <w:kern w:val="1"/>
        </w:rPr>
        <w:t xml:space="preserve"> </w:t>
      </w:r>
      <w:r w:rsidR="00844967">
        <w:rPr>
          <w:rFonts w:ascii="Times-Roman" w:hAnsi="Times-Roman" w:cs="Times-Roman"/>
          <w:kern w:val="1"/>
        </w:rPr>
        <w:t xml:space="preserve">should </w:t>
      </w:r>
      <w:r w:rsidR="00844967">
        <w:rPr>
          <w:rFonts w:ascii="Times-Roman" w:hAnsi="Times-Roman" w:cs="Times-Roman"/>
          <w:spacing w:val="3"/>
          <w:kern w:val="1"/>
        </w:rPr>
        <w:t xml:space="preserve">be </w:t>
      </w:r>
      <w:r w:rsidR="00844967">
        <w:rPr>
          <w:rFonts w:ascii="Times-Roman" w:hAnsi="Times-Roman" w:cs="Times-Roman"/>
          <w:kern w:val="1"/>
        </w:rPr>
        <w:t xml:space="preserve">anonymised for the reviewing process. </w:t>
      </w:r>
      <w:r>
        <w:rPr>
          <w:rFonts w:ascii="Times-Roman" w:hAnsi="Times-Roman" w:cs="Times-Roman"/>
          <w:kern w:val="1"/>
        </w:rPr>
        <w:t>According to the Terms of Use of the dataset, d</w:t>
      </w:r>
      <w:r w:rsidR="00844967">
        <w:rPr>
          <w:rFonts w:ascii="Times-Roman" w:hAnsi="Times-Roman" w:cs="Times-Roman"/>
          <w:kern w:val="1"/>
        </w:rPr>
        <w:t>on’t forget that you must cite the</w:t>
      </w:r>
      <w:r>
        <w:rPr>
          <w:rFonts w:ascii="Times-Roman" w:hAnsi="Times-Roman" w:cs="Times-Roman"/>
          <w:kern w:val="1"/>
        </w:rPr>
        <w:t xml:space="preserve"> two papers </w:t>
      </w:r>
      <w:r w:rsidR="00AC011F">
        <w:rPr>
          <w:rFonts w:ascii="Times-Roman" w:hAnsi="Times-Roman" w:cs="Times-Roman"/>
          <w:kern w:val="1"/>
        </w:rPr>
        <w:fldChar w:fldCharType="begin"/>
      </w:r>
      <w:r w:rsidR="00AC5A60">
        <w:rPr>
          <w:rFonts w:ascii="Times-Roman" w:hAnsi="Times-Roman" w:cs="Times-Roman"/>
          <w:kern w:val="1"/>
        </w:rPr>
        <w:instrText xml:space="preserve"> ADDIN EN.CITE &lt;EndNote&gt;&lt;Cite&gt;&lt;Author&gt;Mukherjee&lt;/Author&gt;&lt;Year&gt;2013&lt;/Year&gt;&lt;RecNum&gt;389&lt;/RecNum&gt;&lt;DisplayText&gt;(Mukherjee et al., 2013)&lt;/DisplayText&gt;&lt;record&gt;&lt;rec-number&gt;389&lt;/rec-number&gt;&lt;foreign-keys&gt;&lt;key app="EN" db-id="dfssxfxxvsaa54err5tp9050peddf5ffx2fa" timestamp="1589096107" guid="85cd205e-a4e2-4017-9252-11c57b972755"&gt;389&lt;/key&gt;&lt;/foreign-keys&gt;&lt;ref-type name="Conference Proceedings"&gt;10&lt;/ref-type&gt;&lt;contributors&gt;&lt;authors&gt;&lt;author&gt;Mukherjee, Arjun&lt;/author&gt;&lt;author&gt;Venkataraman, Vivek&lt;/author&gt;&lt;author&gt;Liu, Bing&lt;/author&gt;&lt;author&gt;Glance, Natalie&lt;/author&gt;&lt;/authors&gt;&lt;/contributors&gt;&lt;titles&gt;&lt;title&gt;What Yelp fake review filter might be doing?&lt;/title&gt;&lt;secondary-title&gt;7th International AAAI Conference on Weblogs and Social Media&lt;/secondary-title&gt;&lt;/titles&gt;&lt;dates&gt;&lt;year&gt;2013&lt;/year&gt;&lt;/dates&gt;&lt;urls&gt;&lt;/urls&gt;&lt;/record&gt;&lt;/Cite&gt;&lt;/EndNote&gt;</w:instrText>
      </w:r>
      <w:r w:rsidR="00AC011F">
        <w:rPr>
          <w:rFonts w:ascii="Times-Roman" w:hAnsi="Times-Roman" w:cs="Times-Roman"/>
          <w:kern w:val="1"/>
        </w:rPr>
        <w:fldChar w:fldCharType="separate"/>
      </w:r>
      <w:r>
        <w:rPr>
          <w:rFonts w:ascii="Times-Roman" w:hAnsi="Times-Roman" w:cs="Times-Roman"/>
          <w:noProof/>
          <w:kern w:val="1"/>
        </w:rPr>
        <w:t>(Mukherjee et al., 2013)</w:t>
      </w:r>
      <w:r w:rsidR="00AC011F">
        <w:rPr>
          <w:rFonts w:ascii="Times-Roman" w:hAnsi="Times-Roman" w:cs="Times-Roman"/>
          <w:kern w:val="1"/>
        </w:rPr>
        <w:fldChar w:fldCharType="end"/>
      </w:r>
      <w:r w:rsidR="00B35560">
        <w:rPr>
          <w:rFonts w:ascii="Times-Roman" w:hAnsi="Times-Roman" w:cs="Times-Roman"/>
          <w:kern w:val="1"/>
        </w:rPr>
        <w:t xml:space="preserve"> and </w:t>
      </w:r>
      <w:r w:rsidR="00AC011F">
        <w:rPr>
          <w:rFonts w:ascii="Times-Roman" w:hAnsi="Times-Roman" w:cs="Times-Roman"/>
          <w:kern w:val="1"/>
        </w:rPr>
        <w:fldChar w:fldCharType="begin"/>
      </w:r>
      <w:r w:rsidR="00AC011F">
        <w:rPr>
          <w:rFonts w:ascii="Times-Roman" w:hAnsi="Times-Roman" w:cs="Times-Roman"/>
          <w:kern w:val="1"/>
        </w:rPr>
        <w:instrText xml:space="preserve"> ADDIN EN.CITE &lt;EndNote&gt;&lt;Cite&gt;&lt;Author&gt;Rayana&lt;/Author&gt;&lt;Year&gt;2015&lt;/Year&gt;&lt;RecNum&gt;390&lt;/RecNum&gt;&lt;DisplayText&gt;(Rayana and Akoglu, 2015)&lt;/DisplayText&gt;&lt;record&gt;&lt;rec-number&gt;390&lt;/rec-number&gt;&lt;foreign-keys&gt;&lt;key app="EN" db-id="dfssxfxxvsaa54err5tp9050peddf5ffx2fa" timestamp="1589096116" guid="0abb897c-e5fe-467f-9cd0-539a8b2f7f2f"&gt;390&lt;/key&gt;&lt;/foreign-keys&gt;&lt;ref-type name="Conference Proceedings"&gt;10&lt;/ref-type&gt;&lt;contributors&gt;&lt;authors&gt;&lt;author&gt;Rayana, Shebuti&lt;/author&gt;&lt;author&gt;Akoglu, Leman&lt;/author&gt;&lt;/authors&gt;&lt;/contributors&gt;&lt;titles&gt;&lt;title&gt;Collective opinion spam detection: Bridging review networks and metadata&lt;/title&gt;&lt;secondary-title&gt;Proceedings of the 21th ACM SIGKDD International Conference on Knowledge Discovery and Data Mining&lt;/secondary-title&gt;&lt;/titles&gt;&lt;pages&gt;985-994&lt;/pages&gt;&lt;dates&gt;&lt;year&gt;2015&lt;/year&gt;&lt;/dates&gt;&lt;urls&gt;&lt;/urls&gt;&lt;/record&gt;&lt;/Cite&gt;&lt;/EndNote&gt;</w:instrText>
      </w:r>
      <w:r w:rsidR="00AC011F">
        <w:rPr>
          <w:rFonts w:ascii="Times-Roman" w:hAnsi="Times-Roman" w:cs="Times-Roman"/>
          <w:kern w:val="1"/>
        </w:rPr>
        <w:fldChar w:fldCharType="separate"/>
      </w:r>
      <w:r w:rsidR="00612891">
        <w:rPr>
          <w:rFonts w:ascii="Times-Roman" w:hAnsi="Times-Roman" w:cs="Times-Roman"/>
          <w:noProof/>
          <w:kern w:val="1"/>
        </w:rPr>
        <w:t>(Rayana and Akoglu, 2015)</w:t>
      </w:r>
      <w:r w:rsidR="00AC011F">
        <w:rPr>
          <w:rFonts w:ascii="Times-Roman" w:hAnsi="Times-Roman" w:cs="Times-Roman"/>
          <w:kern w:val="1"/>
        </w:rPr>
        <w:fldChar w:fldCharType="end"/>
      </w:r>
      <w:r w:rsidR="00612891">
        <w:rPr>
          <w:rFonts w:ascii="Times-Roman" w:hAnsi="Times-Roman" w:cs="Times-Roman"/>
          <w:kern w:val="1"/>
        </w:rPr>
        <w:t>.</w:t>
      </w:r>
    </w:p>
    <w:p w14:paraId="760BD609" w14:textId="77777777" w:rsidR="00844967" w:rsidRDefault="00844967" w:rsidP="00DB2CD3">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rFonts w:ascii="Times-Bold" w:hAnsi="Times-Bold" w:cs="Times-Bold"/>
          <w:b/>
          <w:bCs/>
          <w:kern w:val="1"/>
          <w:sz w:val="24"/>
          <w:szCs w:val="24"/>
        </w:rPr>
        <w:t>Section</w:t>
      </w:r>
    </w:p>
    <w:p w14:paraId="3F1F17B2" w14:textId="77777777" w:rsidR="00844967" w:rsidRDefault="00844967" w:rsidP="00DB2CD3">
      <w:pPr>
        <w:widowControl w:val="0"/>
        <w:autoSpaceDE w:val="0"/>
        <w:autoSpaceDN w:val="0"/>
        <w:adjustRightInd w:val="0"/>
        <w:spacing w:before="63" w:after="0" w:line="240" w:lineRule="auto"/>
        <w:ind w:right="-5"/>
        <w:rPr>
          <w:rFonts w:ascii="Times-Roman" w:hAnsi="Times-Roman" w:cs="Times-Roman"/>
          <w:kern w:val="1"/>
        </w:rPr>
      </w:pPr>
      <w:r>
        <w:rPr>
          <w:rFonts w:ascii="Times-Roman" w:hAnsi="Times-Roman" w:cs="Times-Roman"/>
          <w:kern w:val="1"/>
        </w:rPr>
        <w:t xml:space="preserve">Your text should be aligned left, </w:t>
      </w:r>
      <w:proofErr w:type="gramStart"/>
      <w:r w:rsidR="00AC011F">
        <w:rPr>
          <w:rFonts w:ascii="Times-Roman" w:hAnsi="Times-Roman" w:cs="Times-Roman"/>
          <w:kern w:val="1"/>
        </w:rPr>
        <w:t>j</w:t>
      </w:r>
      <w:r>
        <w:rPr>
          <w:rFonts w:ascii="Times-Roman" w:hAnsi="Times-Roman" w:cs="Times-Roman"/>
          <w:kern w:val="1"/>
        </w:rPr>
        <w:t>ustified</w:t>
      </w:r>
      <w:proofErr w:type="gramEnd"/>
      <w:r>
        <w:rPr>
          <w:rFonts w:ascii="Times-Roman" w:hAnsi="Times-Roman" w:cs="Times-Roman"/>
          <w:kern w:val="1"/>
        </w:rPr>
        <w:t xml:space="preserve"> and styled in two columns format.</w:t>
      </w:r>
    </w:p>
    <w:p w14:paraId="26DCEE65" w14:textId="77777777" w:rsidR="00844967" w:rsidRDefault="00844967" w:rsidP="00DB2CD3">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2.1</w:t>
      </w:r>
      <w:r>
        <w:rPr>
          <w:rFonts w:ascii="Times-Bold" w:hAnsi="Times-Bold" w:cs="Times-Bold"/>
          <w:b/>
          <w:bCs/>
          <w:kern w:val="1"/>
        </w:rPr>
        <w:tab/>
        <w:t>Subsection</w:t>
      </w:r>
    </w:p>
    <w:p w14:paraId="04B24D4C" w14:textId="77777777" w:rsidR="00844967" w:rsidRDefault="00844967" w:rsidP="00DB2CD3">
      <w:pPr>
        <w:widowControl w:val="0"/>
        <w:autoSpaceDE w:val="0"/>
        <w:autoSpaceDN w:val="0"/>
        <w:adjustRightInd w:val="0"/>
        <w:spacing w:before="51" w:after="0" w:line="240" w:lineRule="auto"/>
        <w:ind w:right="33"/>
        <w:jc w:val="both"/>
        <w:rPr>
          <w:rFonts w:ascii="Times-Roman" w:hAnsi="Times-Roman" w:cs="Times-Roman"/>
          <w:kern w:val="1"/>
        </w:rPr>
      </w:pPr>
      <w:r>
        <w:rPr>
          <w:rFonts w:ascii="Times-Roman" w:hAnsi="Times-Roman" w:cs="Times-Roman"/>
          <w:kern w:val="1"/>
        </w:rPr>
        <w:t xml:space="preserve">Use </w:t>
      </w:r>
      <w:r>
        <w:rPr>
          <w:rFonts w:ascii="Times-Bold" w:hAnsi="Times-Bold" w:cs="Times-Bold"/>
          <w:b/>
          <w:bCs/>
          <w:kern w:val="1"/>
        </w:rPr>
        <w:t>bold</w:t>
      </w:r>
      <w:r>
        <w:rPr>
          <w:rFonts w:ascii="Times-Roman" w:hAnsi="Times-Roman" w:cs="Times-Roman"/>
          <w:kern w:val="1"/>
        </w:rPr>
        <w:t xml:space="preserve"> for </w:t>
      </w:r>
      <w:proofErr w:type="gramStart"/>
      <w:r>
        <w:rPr>
          <w:rFonts w:ascii="Times-Bold" w:hAnsi="Times-Bold" w:cs="Times-Bold"/>
          <w:b/>
          <w:bCs/>
          <w:kern w:val="1"/>
        </w:rPr>
        <w:t>emphasis</w:t>
      </w:r>
      <w:r>
        <w:rPr>
          <w:rFonts w:ascii="Times-Roman" w:hAnsi="Times-Roman" w:cs="Times-Roman"/>
          <w:kern w:val="1"/>
        </w:rPr>
        <w:t>, but</w:t>
      </w:r>
      <w:proofErr w:type="gramEnd"/>
      <w:r>
        <w:rPr>
          <w:rFonts w:ascii="Times-Roman" w:hAnsi="Times-Roman" w:cs="Times-Roman"/>
          <w:kern w:val="1"/>
        </w:rPr>
        <w:t xml:space="preserve"> use sparingly.</w:t>
      </w:r>
    </w:p>
    <w:p w14:paraId="474BFD5A" w14:textId="77777777" w:rsidR="00844967" w:rsidRDefault="00844967" w:rsidP="00DB2CD3">
      <w:pPr>
        <w:widowControl w:val="0"/>
        <w:autoSpaceDE w:val="0"/>
        <w:autoSpaceDN w:val="0"/>
        <w:adjustRightInd w:val="0"/>
        <w:spacing w:before="51" w:after="0" w:line="240" w:lineRule="auto"/>
        <w:ind w:right="33"/>
        <w:jc w:val="both"/>
        <w:rPr>
          <w:rFonts w:ascii="Times-Roman" w:hAnsi="Times-Roman" w:cs="Times-Roman"/>
          <w:kern w:val="1"/>
        </w:rPr>
      </w:pPr>
      <w:r>
        <w:rPr>
          <w:rFonts w:ascii="Times-Roman" w:hAnsi="Times-Roman" w:cs="Times-Roman"/>
          <w:kern w:val="1"/>
        </w:rPr>
        <w:t>Short quotations “</w:t>
      </w:r>
      <w:r>
        <w:rPr>
          <w:rFonts w:ascii="Times-Italic" w:hAnsi="Times-Italic" w:cs="Times-Italic"/>
          <w:i/>
          <w:iCs/>
          <w:kern w:val="1"/>
        </w:rPr>
        <w:t>are included in the main text, in normal paragraph style, between double quotes and italicized</w:t>
      </w:r>
      <w:r>
        <w:rPr>
          <w:rFonts w:ascii="Times-Roman" w:hAnsi="Times-Roman" w:cs="Times-Roman"/>
          <w:kern w:val="1"/>
        </w:rPr>
        <w:t>.” All quotes should be properly referenced. The recommended citation style for this report is defined as the “Harvard Style for references” (Author, year, p. y). But you may use other (formal) citation styles if you prefer.</w:t>
      </w:r>
    </w:p>
    <w:p w14:paraId="49434DFF" w14:textId="77777777" w:rsidR="00844967" w:rsidRDefault="00844967" w:rsidP="00DB2CD3">
      <w:pPr>
        <w:widowControl w:val="0"/>
        <w:tabs>
          <w:tab w:val="left" w:pos="886"/>
        </w:tabs>
        <w:autoSpaceDE w:val="0"/>
        <w:autoSpaceDN w:val="0"/>
        <w:adjustRightInd w:val="0"/>
        <w:spacing w:before="63" w:after="0" w:line="240" w:lineRule="auto"/>
        <w:ind w:right="-5"/>
        <w:rPr>
          <w:rFonts w:ascii="Times-Bold" w:hAnsi="Times-Bold" w:cs="Times-Bold"/>
          <w:b/>
          <w:bCs/>
          <w:kern w:val="1"/>
        </w:rPr>
      </w:pPr>
      <w:r>
        <w:rPr>
          <w:rFonts w:ascii="Times-Bold" w:hAnsi="Times-Bold" w:cs="Times-Bold"/>
          <w:b/>
          <w:bCs/>
          <w:kern w:val="1"/>
        </w:rPr>
        <w:t>2.1.1</w:t>
      </w:r>
      <w:r>
        <w:rPr>
          <w:rFonts w:ascii="Times-Bold" w:hAnsi="Times-Bold" w:cs="Times-Bold"/>
          <w:b/>
          <w:bCs/>
          <w:kern w:val="1"/>
        </w:rPr>
        <w:tab/>
        <w:t>Subsubsection</w:t>
      </w:r>
    </w:p>
    <w:p w14:paraId="3614037B" w14:textId="77777777" w:rsidR="00844967" w:rsidRDefault="00844967" w:rsidP="00DB2CD3">
      <w:pPr>
        <w:widowControl w:val="0"/>
        <w:autoSpaceDE w:val="0"/>
        <w:autoSpaceDN w:val="0"/>
        <w:adjustRightInd w:val="0"/>
        <w:spacing w:before="33" w:after="0" w:line="240" w:lineRule="auto"/>
        <w:ind w:right="35"/>
        <w:jc w:val="both"/>
        <w:rPr>
          <w:rFonts w:ascii="Times-Roman" w:hAnsi="Times-Roman" w:cs="Times-Roman"/>
          <w:kern w:val="1"/>
        </w:rPr>
      </w:pPr>
      <w:r>
        <w:rPr>
          <w:rFonts w:ascii="Times-Roman" w:hAnsi="Times-Roman" w:cs="Times-Roman"/>
          <w:kern w:val="1"/>
        </w:rPr>
        <w:t xml:space="preserve">Figures should be placed in the text, not at the end. Figures must be captioned and explicitly mentioned in the text (Figure 1). </w:t>
      </w:r>
    </w:p>
    <w:p w14:paraId="38D66957" w14:textId="77777777" w:rsidR="00844967" w:rsidRDefault="00AC5A60" w:rsidP="00DB2CD3">
      <w:pPr>
        <w:widowControl w:val="0"/>
        <w:autoSpaceDE w:val="0"/>
        <w:autoSpaceDN w:val="0"/>
        <w:adjustRightInd w:val="0"/>
        <w:spacing w:before="33" w:after="0" w:line="240" w:lineRule="auto"/>
        <w:ind w:right="35"/>
        <w:jc w:val="center"/>
        <w:rPr>
          <w:rFonts w:ascii="Times-Roman" w:hAnsi="Times-Roman" w:cs="Times-Roman"/>
          <w:kern w:val="1"/>
        </w:rPr>
      </w:pPr>
      <w:r>
        <w:rPr>
          <w:rFonts w:ascii="Times-Roman" w:hAnsi="Times-Roman" w:cs="Times-Roman"/>
          <w:kern w:val="1"/>
        </w:rPr>
      </w:r>
      <w:r>
        <w:rPr>
          <w:rFonts w:ascii="Times-Roman" w:hAnsi="Times-Roman" w:cs="Times-Roman"/>
          <w:kern w:val="1"/>
        </w:rPr>
        <w:pict w14:anchorId="57E606C6">
          <v:rect id="_x0000_s1026" style="width:83.6pt;height:40.55pt;mso-left-percent:-10001;mso-top-percent:-10001;mso-position-horizontal:absolute;mso-position-horizontal-relative:char;mso-position-vertical:absolute;mso-position-vertical-relative:line;mso-left-percent:-10001;mso-top-percent:-10001">
            <w10:anchorlock/>
          </v:rect>
        </w:pict>
      </w:r>
    </w:p>
    <w:p w14:paraId="1493F86A" w14:textId="77777777" w:rsidR="00844967" w:rsidRDefault="00844967" w:rsidP="00DB2CD3">
      <w:pPr>
        <w:widowControl w:val="0"/>
        <w:autoSpaceDE w:val="0"/>
        <w:autoSpaceDN w:val="0"/>
        <w:adjustRightInd w:val="0"/>
        <w:spacing w:after="200" w:line="240" w:lineRule="auto"/>
        <w:ind w:left="164" w:right="285"/>
        <w:jc w:val="both"/>
        <w:rPr>
          <w:rFonts w:ascii="Times-Roman" w:hAnsi="Times-Roman" w:cs="Times-Roman"/>
          <w:kern w:val="1"/>
          <w:sz w:val="18"/>
          <w:szCs w:val="18"/>
        </w:rPr>
      </w:pPr>
      <w:r>
        <w:rPr>
          <w:rFonts w:ascii="Times-Bold" w:hAnsi="Times-Bold" w:cs="Times-Bold"/>
          <w:b/>
          <w:bCs/>
          <w:kern w:val="1"/>
          <w:sz w:val="18"/>
          <w:szCs w:val="18"/>
        </w:rPr>
        <w:t>Figure 1-</w:t>
      </w:r>
      <w:r>
        <w:rPr>
          <w:rFonts w:ascii="Times-Roman" w:hAnsi="Times-Roman" w:cs="Times-Roman"/>
          <w:kern w:val="1"/>
          <w:sz w:val="18"/>
          <w:szCs w:val="18"/>
        </w:rPr>
        <w:t xml:space="preserve"> Figure captions should appear below the image (Times New Roman 9, Aligned Left, Single Line, 0 </w:t>
      </w:r>
      <w:proofErr w:type="spellStart"/>
      <w:r>
        <w:rPr>
          <w:rFonts w:ascii="Times-Roman" w:hAnsi="Times-Roman" w:cs="Times-Roman"/>
          <w:kern w:val="1"/>
          <w:sz w:val="18"/>
          <w:szCs w:val="18"/>
        </w:rPr>
        <w:t>pt</w:t>
      </w:r>
      <w:proofErr w:type="spellEnd"/>
      <w:r>
        <w:rPr>
          <w:rFonts w:ascii="Times-Roman" w:hAnsi="Times-Roman" w:cs="Times-Roman"/>
          <w:kern w:val="1"/>
          <w:sz w:val="18"/>
          <w:szCs w:val="18"/>
        </w:rPr>
        <w:t xml:space="preserve"> before, 12pt after, no indentation).</w:t>
      </w:r>
    </w:p>
    <w:p w14:paraId="0BADAAC4" w14:textId="77777777" w:rsidR="00844967" w:rsidRDefault="00844967" w:rsidP="00D77B07">
      <w:pPr>
        <w:widowControl w:val="0"/>
        <w:numPr>
          <w:ilvl w:val="0"/>
          <w:numId w:val="6"/>
        </w:numPr>
        <w:tabs>
          <w:tab w:val="left" w:pos="524"/>
        </w:tabs>
        <w:autoSpaceDE w:val="0"/>
        <w:autoSpaceDN w:val="0"/>
        <w:adjustRightInd w:val="0"/>
        <w:spacing w:after="0" w:line="240" w:lineRule="auto"/>
        <w:ind w:right="-5"/>
        <w:rPr>
          <w:rFonts w:ascii="Times-Bold" w:hAnsi="Times-Bold" w:cs="Times-Bold"/>
          <w:b/>
          <w:bCs/>
          <w:kern w:val="1"/>
          <w:sz w:val="24"/>
          <w:szCs w:val="24"/>
        </w:rPr>
      </w:pPr>
      <w:r>
        <w:rPr>
          <w:rFonts w:ascii="Times-Bold" w:hAnsi="Times-Bold" w:cs="Times-Bold"/>
          <w:b/>
          <w:bCs/>
          <w:kern w:val="1"/>
          <w:sz w:val="24"/>
          <w:szCs w:val="24"/>
        </w:rPr>
        <w:t>Section</w:t>
      </w:r>
    </w:p>
    <w:p w14:paraId="207CD3C8" w14:textId="77777777" w:rsidR="00844967" w:rsidRDefault="00844967" w:rsidP="00DB2CD3">
      <w:pPr>
        <w:widowControl w:val="0"/>
        <w:autoSpaceDE w:val="0"/>
        <w:autoSpaceDN w:val="0"/>
        <w:adjustRightInd w:val="0"/>
        <w:spacing w:before="33" w:after="0" w:line="240" w:lineRule="auto"/>
        <w:ind w:right="35"/>
        <w:jc w:val="both"/>
        <w:rPr>
          <w:rFonts w:ascii="Times-Roman" w:hAnsi="Times-Roman" w:cs="Times-Roman"/>
          <w:kern w:val="1"/>
        </w:rPr>
      </w:pPr>
      <w:r>
        <w:rPr>
          <w:rFonts w:ascii="Times-Roman" w:hAnsi="Times-Roman" w:cs="Times-Roman"/>
          <w:kern w:val="1"/>
        </w:rPr>
        <w:t xml:space="preserve">Filling text; filling text. Filling text; filling text. Filling text; filling text. Filling </w:t>
      </w:r>
      <w:proofErr w:type="gramStart"/>
      <w:r>
        <w:rPr>
          <w:rFonts w:ascii="Times-Roman" w:hAnsi="Times-Roman" w:cs="Times-Roman"/>
          <w:kern w:val="1"/>
        </w:rPr>
        <w:t>text;.</w:t>
      </w:r>
      <w:proofErr w:type="gramEnd"/>
      <w:r>
        <w:rPr>
          <w:rFonts w:ascii="Times-Roman" w:hAnsi="Times-Roman" w:cs="Times-Roman"/>
          <w:kern w:val="1"/>
        </w:rPr>
        <w:t xml:space="preserve"> Filling text; filling</w:t>
      </w:r>
      <w:r>
        <w:rPr>
          <w:rFonts w:ascii="Times-Roman" w:hAnsi="Times-Roman" w:cs="Times-Roman"/>
          <w:spacing w:val="53"/>
          <w:kern w:val="1"/>
        </w:rPr>
        <w:t xml:space="preserve"> </w:t>
      </w:r>
      <w:r>
        <w:rPr>
          <w:rFonts w:ascii="Times-Roman" w:hAnsi="Times-Roman" w:cs="Times-Roman"/>
          <w:kern w:val="1"/>
        </w:rPr>
        <w:t>text.</w:t>
      </w:r>
    </w:p>
    <w:p w14:paraId="6FD56A6F" w14:textId="77777777" w:rsidR="00844967" w:rsidRDefault="00844967" w:rsidP="00DB2CD3">
      <w:pPr>
        <w:widowControl w:val="0"/>
        <w:autoSpaceDE w:val="0"/>
        <w:autoSpaceDN w:val="0"/>
        <w:adjustRightInd w:val="0"/>
        <w:spacing w:before="33" w:after="0" w:line="240" w:lineRule="auto"/>
        <w:ind w:right="35"/>
        <w:jc w:val="both"/>
        <w:rPr>
          <w:rFonts w:ascii="Times-Roman" w:hAnsi="Times-Roman" w:cs="Times-Roman"/>
          <w:kern w:val="1"/>
        </w:rPr>
      </w:pPr>
      <w:r>
        <w:rPr>
          <w:rFonts w:ascii="Times-Roman" w:hAnsi="Times-Roman" w:cs="Times-Roman"/>
          <w:kern w:val="1"/>
        </w:rPr>
        <w:t xml:space="preserve">Filling text; filling text. Filling text; filling text. </w:t>
      </w:r>
    </w:p>
    <w:p w14:paraId="696108CD" w14:textId="77777777" w:rsidR="00844967" w:rsidRDefault="00844967" w:rsidP="00DB2CD3">
      <w:pPr>
        <w:widowControl w:val="0"/>
        <w:autoSpaceDE w:val="0"/>
        <w:autoSpaceDN w:val="0"/>
        <w:adjustRightInd w:val="0"/>
        <w:spacing w:before="33" w:after="0" w:line="240" w:lineRule="auto"/>
        <w:ind w:right="35"/>
        <w:jc w:val="both"/>
        <w:rPr>
          <w:rFonts w:ascii="Times-Roman" w:hAnsi="Times-Roman" w:cs="Times-Roman"/>
          <w:kern w:val="1"/>
        </w:rPr>
      </w:pPr>
      <w:r>
        <w:rPr>
          <w:rFonts w:ascii="Times-Roman" w:hAnsi="Times-Roman" w:cs="Times-Roman"/>
          <w:spacing w:val="-5"/>
          <w:kern w:val="1"/>
        </w:rPr>
        <w:t>Tables also need to be captioned and explicitly mentioned in the text</w:t>
      </w:r>
      <w:r>
        <w:rPr>
          <w:rFonts w:ascii="Times-Roman" w:hAnsi="Times-Roman" w:cs="Times-Roman"/>
          <w:kern w:val="1"/>
        </w:rPr>
        <w:t xml:space="preserve"> (see </w:t>
      </w:r>
      <w:r>
        <w:rPr>
          <w:rFonts w:ascii="Times-Roman" w:hAnsi="Times-Roman" w:cs="Times-Roman"/>
          <w:spacing w:val="-4"/>
          <w:kern w:val="1"/>
        </w:rPr>
        <w:t>Table</w:t>
      </w:r>
      <w:r>
        <w:rPr>
          <w:rFonts w:ascii="Times-Roman" w:hAnsi="Times-Roman" w:cs="Times-Roman"/>
          <w:spacing w:val="10"/>
          <w:kern w:val="1"/>
        </w:rPr>
        <w:t xml:space="preserve"> </w:t>
      </w:r>
      <w:r>
        <w:rPr>
          <w:rFonts w:ascii="Times-Roman" w:hAnsi="Times-Roman" w:cs="Times-Roman"/>
          <w:kern w:val="1"/>
        </w:rPr>
        <w:t xml:space="preserve">1). If you </w:t>
      </w:r>
      <w:proofErr w:type="gramStart"/>
      <w:r>
        <w:rPr>
          <w:rFonts w:ascii="Times-Roman" w:hAnsi="Times-Roman" w:cs="Times-Roman"/>
          <w:kern w:val="1"/>
        </w:rPr>
        <w:t>don’t</w:t>
      </w:r>
      <w:proofErr w:type="gramEnd"/>
      <w:r>
        <w:rPr>
          <w:rFonts w:ascii="Times-Roman" w:hAnsi="Times-Roman" w:cs="Times-Roman"/>
          <w:kern w:val="1"/>
        </w:rPr>
        <w:t xml:space="preserve"> want the text in your tables to be counted in your word count, you can add your tables as pictures.</w:t>
      </w:r>
    </w:p>
    <w:p w14:paraId="4A9B90A4" w14:textId="77777777" w:rsidR="00844967" w:rsidRDefault="00844967" w:rsidP="00DB2CD3">
      <w:pPr>
        <w:widowControl w:val="0"/>
        <w:autoSpaceDE w:val="0"/>
        <w:autoSpaceDN w:val="0"/>
        <w:adjustRightInd w:val="0"/>
        <w:spacing w:before="3" w:after="0" w:line="240" w:lineRule="auto"/>
        <w:ind w:right="-5"/>
        <w:rPr>
          <w:rFonts w:ascii="Times-Roman" w:hAnsi="Times-Roman" w:cs="Times-Roman"/>
          <w:kern w:val="1"/>
          <w:sz w:val="16"/>
          <w:szCs w:val="16"/>
        </w:rPr>
      </w:pPr>
    </w:p>
    <w:tbl>
      <w:tblPr>
        <w:tblW w:w="0" w:type="auto"/>
        <w:jc w:val="center"/>
        <w:tblBorders>
          <w:top w:val="single" w:sz="4" w:space="0" w:color="auto"/>
          <w:left w:val="single" w:sz="4" w:space="0" w:color="auto"/>
          <w:right w:val="single" w:sz="4" w:space="0" w:color="auto"/>
        </w:tblBorders>
        <w:tblLayout w:type="fixed"/>
        <w:tblLook w:val="0000" w:firstRow="0" w:lastRow="0" w:firstColumn="0" w:lastColumn="0" w:noHBand="0" w:noVBand="0"/>
      </w:tblPr>
      <w:tblGrid>
        <w:gridCol w:w="1628"/>
        <w:gridCol w:w="2377"/>
      </w:tblGrid>
      <w:tr w:rsidR="00844967" w:rsidRPr="0053499C" w14:paraId="298A7B97" w14:textId="77777777" w:rsidTr="00E45D91">
        <w:trPr>
          <w:trHeight w:val="20"/>
          <w:jc w:val="center"/>
        </w:trPr>
        <w:tc>
          <w:tcPr>
            <w:tcW w:w="1628" w:type="dxa"/>
            <w:tcBorders>
              <w:top w:val="single" w:sz="4" w:space="0" w:color="auto"/>
              <w:bottom w:val="single" w:sz="2" w:space="0" w:color="auto"/>
              <w:right w:val="single" w:sz="4" w:space="0" w:color="auto"/>
            </w:tcBorders>
          </w:tcPr>
          <w:p w14:paraId="4D08BA32" w14:textId="77777777" w:rsidR="00844967" w:rsidRPr="0053499C" w:rsidRDefault="00E45D91" w:rsidP="00E45D91">
            <w:pPr>
              <w:widowControl w:val="0"/>
              <w:autoSpaceDE w:val="0"/>
              <w:autoSpaceDN w:val="0"/>
              <w:adjustRightInd w:val="0"/>
              <w:spacing w:after="0" w:line="222" w:lineRule="exact"/>
              <w:ind w:left="118" w:right="-5"/>
              <w:jc w:val="center"/>
              <w:rPr>
                <w:rFonts w:ascii="Times-Roman" w:hAnsi="Times-Roman" w:cs="Times-Roman"/>
                <w:kern w:val="1"/>
              </w:rPr>
            </w:pPr>
            <w:r w:rsidRPr="0053499C">
              <w:rPr>
                <w:rFonts w:ascii="Times-Roman" w:hAnsi="Times-Roman" w:cs="Times-Roman"/>
                <w:kern w:val="1"/>
              </w:rPr>
              <w:t>Document</w:t>
            </w:r>
          </w:p>
        </w:tc>
        <w:tc>
          <w:tcPr>
            <w:tcW w:w="2377" w:type="dxa"/>
            <w:tcBorders>
              <w:top w:val="single" w:sz="4" w:space="0" w:color="auto"/>
              <w:left w:val="single" w:sz="4" w:space="0" w:color="auto"/>
              <w:bottom w:val="single" w:sz="2" w:space="0" w:color="auto"/>
            </w:tcBorders>
          </w:tcPr>
          <w:p w14:paraId="62DBE91A" w14:textId="77777777" w:rsidR="00844967" w:rsidRPr="0053499C" w:rsidRDefault="00844967" w:rsidP="00E45D91">
            <w:pPr>
              <w:widowControl w:val="0"/>
              <w:autoSpaceDE w:val="0"/>
              <w:autoSpaceDN w:val="0"/>
              <w:adjustRightInd w:val="0"/>
              <w:spacing w:after="0" w:line="222" w:lineRule="exact"/>
              <w:ind w:left="118" w:right="-5"/>
              <w:jc w:val="center"/>
              <w:rPr>
                <w:rFonts w:ascii="Times-Roman" w:hAnsi="Times-Roman" w:cs="Times-Roman"/>
                <w:kern w:val="1"/>
              </w:rPr>
            </w:pPr>
            <w:r w:rsidRPr="0053499C">
              <w:rPr>
                <w:rFonts w:ascii="Times-Roman" w:hAnsi="Times-Roman" w:cs="Times-Roman"/>
                <w:kern w:val="1"/>
              </w:rPr>
              <w:t>Features</w:t>
            </w:r>
          </w:p>
        </w:tc>
      </w:tr>
      <w:tr w:rsidR="00844967" w:rsidRPr="0053499C" w14:paraId="5A1AA816" w14:textId="77777777" w:rsidTr="00E45D91">
        <w:tblPrEx>
          <w:tblBorders>
            <w:top w:val="none" w:sz="0" w:space="0" w:color="auto"/>
          </w:tblBorders>
        </w:tblPrEx>
        <w:trPr>
          <w:trHeight w:val="113"/>
          <w:jc w:val="center"/>
        </w:trPr>
        <w:tc>
          <w:tcPr>
            <w:tcW w:w="1628" w:type="dxa"/>
            <w:tcBorders>
              <w:top w:val="single" w:sz="2" w:space="0" w:color="auto"/>
              <w:bottom w:val="single" w:sz="8" w:space="0" w:color="BFBFBF"/>
              <w:right w:val="single" w:sz="4" w:space="0" w:color="auto"/>
            </w:tcBorders>
          </w:tcPr>
          <w:p w14:paraId="40B40DF9" w14:textId="77777777" w:rsidR="00844967" w:rsidRPr="0053499C" w:rsidRDefault="00844967" w:rsidP="00E45D91">
            <w:pPr>
              <w:spacing w:after="0"/>
              <w:jc w:val="center"/>
              <w:rPr>
                <w:rFonts w:ascii="Times-Roman" w:hAnsi="Times-Roman"/>
              </w:rPr>
            </w:pPr>
            <w:r w:rsidRPr="0053499C">
              <w:rPr>
                <w:rFonts w:ascii="Times-Roman" w:hAnsi="Times-Roman"/>
              </w:rPr>
              <w:t>AAA</w:t>
            </w:r>
          </w:p>
        </w:tc>
        <w:tc>
          <w:tcPr>
            <w:tcW w:w="2377" w:type="dxa"/>
            <w:tcBorders>
              <w:top w:val="single" w:sz="2" w:space="0" w:color="auto"/>
              <w:left w:val="single" w:sz="4" w:space="0" w:color="auto"/>
              <w:bottom w:val="single" w:sz="8" w:space="0" w:color="BFBFBF"/>
            </w:tcBorders>
          </w:tcPr>
          <w:p w14:paraId="5688D32F" w14:textId="77777777" w:rsidR="00844967" w:rsidRPr="0053499C" w:rsidRDefault="00D77B07" w:rsidP="00E45D91">
            <w:pPr>
              <w:widowControl w:val="0"/>
              <w:autoSpaceDE w:val="0"/>
              <w:autoSpaceDN w:val="0"/>
              <w:adjustRightInd w:val="0"/>
              <w:spacing w:after="0" w:line="232" w:lineRule="exact"/>
              <w:ind w:left="118" w:right="-5"/>
              <w:jc w:val="center"/>
              <w:rPr>
                <w:rFonts w:ascii="Times-Roman" w:hAnsi="Times-Roman" w:cs="Times-Roman"/>
                <w:kern w:val="1"/>
              </w:rPr>
            </w:pPr>
            <w:r w:rsidRPr="0053499C">
              <w:rPr>
                <w:rFonts w:ascii="Times-Roman" w:hAnsi="Times-Roman" w:cs="Times-Roman"/>
                <w:kern w:val="1"/>
              </w:rPr>
              <w:t>text</w:t>
            </w:r>
          </w:p>
        </w:tc>
      </w:tr>
      <w:tr w:rsidR="00844967" w:rsidRPr="0053499C" w14:paraId="77F49368" w14:textId="77777777" w:rsidTr="00E45D91">
        <w:tblPrEx>
          <w:tblBorders>
            <w:top w:val="none" w:sz="0" w:space="0" w:color="auto"/>
          </w:tblBorders>
        </w:tblPrEx>
        <w:trPr>
          <w:trHeight w:val="20"/>
          <w:jc w:val="center"/>
        </w:trPr>
        <w:tc>
          <w:tcPr>
            <w:tcW w:w="1628" w:type="dxa"/>
            <w:tcBorders>
              <w:top w:val="single" w:sz="8" w:space="0" w:color="BFBFBF"/>
              <w:bottom w:val="single" w:sz="8" w:space="0" w:color="BFBFBF"/>
              <w:right w:val="single" w:sz="4" w:space="0" w:color="auto"/>
            </w:tcBorders>
          </w:tcPr>
          <w:p w14:paraId="4BAF310E" w14:textId="77777777" w:rsidR="00844967" w:rsidRPr="0053499C" w:rsidRDefault="00844967" w:rsidP="00E45D91">
            <w:pPr>
              <w:spacing w:after="0"/>
              <w:jc w:val="center"/>
              <w:rPr>
                <w:rFonts w:ascii="Times-Roman" w:hAnsi="Times-Roman"/>
              </w:rPr>
            </w:pPr>
            <w:r w:rsidRPr="0053499C">
              <w:rPr>
                <w:rFonts w:ascii="Times-Roman" w:hAnsi="Times-Roman"/>
              </w:rPr>
              <w:t>BBB</w:t>
            </w:r>
          </w:p>
        </w:tc>
        <w:tc>
          <w:tcPr>
            <w:tcW w:w="2377" w:type="dxa"/>
            <w:tcBorders>
              <w:top w:val="single" w:sz="8" w:space="0" w:color="BFBFBF"/>
              <w:left w:val="single" w:sz="4" w:space="0" w:color="auto"/>
              <w:bottom w:val="single" w:sz="8" w:space="0" w:color="BFBFBF"/>
            </w:tcBorders>
          </w:tcPr>
          <w:p w14:paraId="1AF9B07E" w14:textId="77777777" w:rsidR="00844967" w:rsidRPr="0053499C" w:rsidRDefault="00D77B07" w:rsidP="00E45D91">
            <w:pPr>
              <w:widowControl w:val="0"/>
              <w:autoSpaceDE w:val="0"/>
              <w:autoSpaceDN w:val="0"/>
              <w:adjustRightInd w:val="0"/>
              <w:spacing w:after="0" w:line="228" w:lineRule="exact"/>
              <w:ind w:left="118" w:right="-5"/>
              <w:jc w:val="center"/>
              <w:rPr>
                <w:rFonts w:ascii="Times-Roman" w:hAnsi="Times-Roman" w:cs="Times-Roman"/>
                <w:kern w:val="1"/>
              </w:rPr>
            </w:pPr>
            <w:r w:rsidRPr="0053499C">
              <w:rPr>
                <w:rFonts w:ascii="Times-Roman" w:hAnsi="Times-Roman" w:cs="Times-Roman"/>
                <w:kern w:val="1"/>
              </w:rPr>
              <w:t>text</w:t>
            </w:r>
          </w:p>
        </w:tc>
      </w:tr>
      <w:tr w:rsidR="00844967" w:rsidRPr="0053499C" w14:paraId="7927EC1E" w14:textId="77777777" w:rsidTr="00E45D91">
        <w:tblPrEx>
          <w:tblBorders>
            <w:top w:val="none" w:sz="0" w:space="0" w:color="auto"/>
            <w:bottom w:val="single" w:sz="4" w:space="0" w:color="auto"/>
          </w:tblBorders>
        </w:tblPrEx>
        <w:trPr>
          <w:trHeight w:val="20"/>
          <w:jc w:val="center"/>
        </w:trPr>
        <w:tc>
          <w:tcPr>
            <w:tcW w:w="1628" w:type="dxa"/>
            <w:tcBorders>
              <w:top w:val="single" w:sz="8" w:space="0" w:color="BFBFBF"/>
              <w:bottom w:val="single" w:sz="4" w:space="0" w:color="auto"/>
              <w:right w:val="single" w:sz="4" w:space="0" w:color="auto"/>
            </w:tcBorders>
          </w:tcPr>
          <w:p w14:paraId="7CC8017A" w14:textId="77777777" w:rsidR="00844967" w:rsidRPr="0053499C" w:rsidRDefault="00D77B07" w:rsidP="00E45D91">
            <w:pPr>
              <w:spacing w:after="0"/>
              <w:jc w:val="center"/>
              <w:rPr>
                <w:rFonts w:ascii="Times-Roman" w:hAnsi="Times-Roman"/>
              </w:rPr>
            </w:pPr>
            <w:r w:rsidRPr="0053499C">
              <w:rPr>
                <w:rFonts w:ascii="Times-Roman" w:hAnsi="Times-Roman"/>
              </w:rPr>
              <w:t>CCC</w:t>
            </w:r>
          </w:p>
        </w:tc>
        <w:tc>
          <w:tcPr>
            <w:tcW w:w="2377" w:type="dxa"/>
            <w:tcBorders>
              <w:top w:val="single" w:sz="8" w:space="0" w:color="BFBFBF"/>
              <w:left w:val="single" w:sz="4" w:space="0" w:color="auto"/>
              <w:bottom w:val="single" w:sz="4" w:space="0" w:color="auto"/>
            </w:tcBorders>
          </w:tcPr>
          <w:p w14:paraId="1FED9989" w14:textId="77777777" w:rsidR="00844967" w:rsidRPr="0053499C" w:rsidRDefault="00D77B07" w:rsidP="00E45D91">
            <w:pPr>
              <w:widowControl w:val="0"/>
              <w:autoSpaceDE w:val="0"/>
              <w:autoSpaceDN w:val="0"/>
              <w:adjustRightInd w:val="0"/>
              <w:spacing w:after="0" w:line="228" w:lineRule="exact"/>
              <w:ind w:left="118" w:right="-5"/>
              <w:jc w:val="center"/>
              <w:rPr>
                <w:rFonts w:ascii="Times-Roman" w:hAnsi="Times-Roman" w:cs="Times-Roman"/>
                <w:kern w:val="1"/>
              </w:rPr>
            </w:pPr>
            <w:r w:rsidRPr="0053499C">
              <w:rPr>
                <w:rFonts w:ascii="Times-Roman" w:hAnsi="Times-Roman" w:cs="Times-Roman"/>
                <w:kern w:val="1"/>
              </w:rPr>
              <w:t>text</w:t>
            </w:r>
          </w:p>
        </w:tc>
      </w:tr>
    </w:tbl>
    <w:p w14:paraId="0B9A2274" w14:textId="77777777" w:rsidR="00844967" w:rsidRDefault="00844967" w:rsidP="00DB2CD3">
      <w:pPr>
        <w:widowControl w:val="0"/>
        <w:autoSpaceDE w:val="0"/>
        <w:autoSpaceDN w:val="0"/>
        <w:adjustRightInd w:val="0"/>
        <w:spacing w:after="200" w:line="240" w:lineRule="auto"/>
        <w:ind w:left="164" w:right="285"/>
        <w:jc w:val="both"/>
        <w:rPr>
          <w:rFonts w:ascii="Times-Roman" w:hAnsi="Times-Roman" w:cs="Times-Roman"/>
          <w:color w:val="1F497D"/>
          <w:kern w:val="1"/>
          <w:sz w:val="18"/>
          <w:szCs w:val="18"/>
        </w:rPr>
      </w:pPr>
      <w:r>
        <w:rPr>
          <w:rFonts w:ascii="Times-Bold" w:hAnsi="Times-Bold" w:cs="Times-Bold"/>
          <w:b/>
          <w:bCs/>
          <w:kern w:val="1"/>
          <w:sz w:val="18"/>
          <w:szCs w:val="18"/>
        </w:rPr>
        <w:t>Table 1-</w:t>
      </w:r>
      <w:r>
        <w:rPr>
          <w:rFonts w:ascii="Times-Roman" w:hAnsi="Times-Roman" w:cs="Times-Roman"/>
          <w:kern w:val="1"/>
          <w:sz w:val="18"/>
          <w:szCs w:val="18"/>
        </w:rPr>
        <w:t xml:space="preserve"> Table captions should appear below the image (Times New Roman 9, Aligned Left, Single Line, 0 </w:t>
      </w:r>
      <w:proofErr w:type="spellStart"/>
      <w:r>
        <w:rPr>
          <w:rFonts w:ascii="Times-Roman" w:hAnsi="Times-Roman" w:cs="Times-Roman"/>
          <w:kern w:val="1"/>
          <w:sz w:val="18"/>
          <w:szCs w:val="18"/>
        </w:rPr>
        <w:t>pt</w:t>
      </w:r>
      <w:proofErr w:type="spellEnd"/>
      <w:r>
        <w:rPr>
          <w:rFonts w:ascii="Times-Roman" w:hAnsi="Times-Roman" w:cs="Times-Roman"/>
          <w:kern w:val="1"/>
          <w:sz w:val="18"/>
          <w:szCs w:val="18"/>
        </w:rPr>
        <w:t xml:space="preserve"> before, 12pt after</w:t>
      </w:r>
      <w:r>
        <w:rPr>
          <w:rFonts w:ascii="Times-Roman" w:hAnsi="Times-Roman" w:cs="Times-Roman"/>
          <w:color w:val="1F497D"/>
          <w:kern w:val="1"/>
          <w:sz w:val="18"/>
          <w:szCs w:val="18"/>
        </w:rPr>
        <w:t>).</w:t>
      </w:r>
    </w:p>
    <w:p w14:paraId="332870D1" w14:textId="77777777" w:rsidR="00844967" w:rsidRDefault="00844967" w:rsidP="00DB2CD3">
      <w:pPr>
        <w:widowControl w:val="0"/>
        <w:autoSpaceDE w:val="0"/>
        <w:autoSpaceDN w:val="0"/>
        <w:adjustRightInd w:val="0"/>
        <w:spacing w:before="33" w:after="0" w:line="240" w:lineRule="auto"/>
        <w:ind w:right="35"/>
        <w:jc w:val="both"/>
        <w:rPr>
          <w:rFonts w:ascii="Times-Roman" w:hAnsi="Times-Roman" w:cs="Times-Roman"/>
          <w:kern w:val="1"/>
        </w:rPr>
      </w:pPr>
      <w:r>
        <w:rPr>
          <w:rFonts w:ascii="Times-Roman" w:hAnsi="Times-Roman" w:cs="Times-Roman"/>
          <w:spacing w:val="-5"/>
          <w:kern w:val="1"/>
        </w:rPr>
        <w:t xml:space="preserve">Text </w:t>
      </w:r>
      <w:r>
        <w:rPr>
          <w:rFonts w:ascii="Times-Roman" w:hAnsi="Times-Roman" w:cs="Times-Roman"/>
          <w:kern w:val="1"/>
        </w:rPr>
        <w:t xml:space="preserve">of the subsubsection. </w:t>
      </w:r>
      <w:r>
        <w:rPr>
          <w:rFonts w:ascii="Times-Roman" w:hAnsi="Times-Roman" w:cs="Times-Roman"/>
          <w:spacing w:val="-5"/>
          <w:kern w:val="1"/>
        </w:rPr>
        <w:t xml:space="preserve">Text </w:t>
      </w:r>
      <w:r>
        <w:rPr>
          <w:rFonts w:ascii="Times-Roman" w:hAnsi="Times-Roman" w:cs="Times-Roman"/>
          <w:kern w:val="1"/>
        </w:rPr>
        <w:t xml:space="preserve">of the sub- subsection. </w:t>
      </w:r>
    </w:p>
    <w:p w14:paraId="317CD001" w14:textId="77777777" w:rsidR="00844967" w:rsidRDefault="00844967" w:rsidP="00D77B07">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rFonts w:ascii="Times-Bold" w:hAnsi="Times-Bold" w:cs="Times-Bold"/>
          <w:b/>
          <w:bCs/>
          <w:kern w:val="1"/>
          <w:sz w:val="24"/>
          <w:szCs w:val="24"/>
        </w:rPr>
        <w:t>Section</w:t>
      </w:r>
    </w:p>
    <w:p w14:paraId="1C44742E" w14:textId="77777777" w:rsidR="00844967" w:rsidRDefault="00844967" w:rsidP="00DB2CD3">
      <w:pPr>
        <w:widowControl w:val="0"/>
        <w:autoSpaceDE w:val="0"/>
        <w:autoSpaceDN w:val="0"/>
        <w:adjustRightInd w:val="0"/>
        <w:spacing w:before="51" w:after="0" w:line="240" w:lineRule="auto"/>
        <w:ind w:right="33"/>
        <w:jc w:val="both"/>
        <w:rPr>
          <w:rFonts w:ascii="Times-Roman" w:hAnsi="Times-Roman" w:cs="Times-Roman"/>
          <w:kern w:val="1"/>
        </w:rPr>
      </w:pPr>
      <w:r>
        <w:rPr>
          <w:rFonts w:ascii="Times-Roman" w:hAnsi="Times-Roman" w:cs="Times-Roman"/>
          <w:spacing w:val="-4"/>
          <w:kern w:val="1"/>
        </w:rPr>
        <w:t xml:space="preserve">Please </w:t>
      </w:r>
      <w:proofErr w:type="gramStart"/>
      <w:r>
        <w:rPr>
          <w:rFonts w:ascii="Times-Roman" w:hAnsi="Times-Roman" w:cs="Times-Roman"/>
          <w:spacing w:val="-4"/>
          <w:kern w:val="1"/>
        </w:rPr>
        <w:t>proof read</w:t>
      </w:r>
      <w:proofErr w:type="gramEnd"/>
      <w:r>
        <w:rPr>
          <w:rFonts w:ascii="Times-Roman" w:hAnsi="Times-Roman" w:cs="Times-Roman"/>
          <w:spacing w:val="-4"/>
          <w:kern w:val="1"/>
        </w:rPr>
        <w:t xml:space="preserve"> your report (more than once) before submission. Many grammar and spelling error would impact the quality of your report (and your mark for this criteria)</w:t>
      </w:r>
    </w:p>
    <w:p w14:paraId="0929DCEF" w14:textId="77777777" w:rsidR="00844967" w:rsidRDefault="00844967" w:rsidP="00D77B07">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rFonts w:ascii="Times-Bold" w:hAnsi="Times-Bold" w:cs="Times-Bold"/>
          <w:b/>
          <w:bCs/>
          <w:kern w:val="1"/>
          <w:sz w:val="24"/>
          <w:szCs w:val="24"/>
        </w:rPr>
        <w:t>Conclusions</w:t>
      </w:r>
    </w:p>
    <w:p w14:paraId="260D7699" w14:textId="77777777" w:rsidR="00844967" w:rsidRDefault="00844967">
      <w:pPr>
        <w:widowControl w:val="0"/>
        <w:autoSpaceDE w:val="0"/>
        <w:autoSpaceDN w:val="0"/>
        <w:adjustRightInd w:val="0"/>
        <w:spacing w:before="103" w:after="0" w:line="240" w:lineRule="auto"/>
        <w:ind w:left="120" w:right="-5"/>
        <w:rPr>
          <w:rFonts w:ascii="Times-Roman" w:hAnsi="Times-Roman" w:cs="Times-Roman"/>
          <w:kern w:val="1"/>
        </w:rPr>
      </w:pPr>
      <w:r>
        <w:rPr>
          <w:rFonts w:ascii="Times-Roman" w:hAnsi="Times-Roman" w:cs="Times-Roman"/>
          <w:kern w:val="1"/>
        </w:rPr>
        <w:t>Concluding text.</w:t>
      </w:r>
    </w:p>
    <w:p w14:paraId="6D8B80C7" w14:textId="77777777" w:rsidR="00844967" w:rsidRDefault="00844967" w:rsidP="00D77B07">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rFonts w:ascii="Times-Bold" w:hAnsi="Times-Bold" w:cs="Times-Bold"/>
          <w:b/>
          <w:bCs/>
          <w:kern w:val="1"/>
          <w:sz w:val="24"/>
          <w:szCs w:val="24"/>
        </w:rPr>
        <w:t>References</w:t>
      </w:r>
    </w:p>
    <w:p w14:paraId="1BD85126" w14:textId="77777777" w:rsidR="00DB2CD3" w:rsidRPr="00AC011F" w:rsidRDefault="00844967" w:rsidP="00AC011F">
      <w:pPr>
        <w:widowControl w:val="0"/>
        <w:autoSpaceDE w:val="0"/>
        <w:autoSpaceDN w:val="0"/>
        <w:adjustRightInd w:val="0"/>
        <w:spacing w:before="51" w:after="0" w:line="240" w:lineRule="auto"/>
        <w:ind w:right="33"/>
        <w:jc w:val="both"/>
        <w:rPr>
          <w:rFonts w:ascii="Times-Roman" w:hAnsi="Times-Roman" w:cs="Times-Roman"/>
          <w:kern w:val="1"/>
        </w:rPr>
      </w:pPr>
      <w:r>
        <w:rPr>
          <w:rFonts w:ascii="Times-Roman" w:hAnsi="Times-Roman" w:cs="Times-Roman"/>
          <w:kern w:val="1"/>
        </w:rPr>
        <w:t xml:space="preserve">Note that the recommended citation style for this report is defined as </w:t>
      </w:r>
      <w:r>
        <w:rPr>
          <w:rFonts w:ascii="Times-Roman" w:hAnsi="Times-Roman" w:cs="Times-Roman"/>
          <w:kern w:val="1"/>
          <w:u w:val="single"/>
        </w:rPr>
        <w:t>Harvard style</w:t>
      </w:r>
      <w:r>
        <w:rPr>
          <w:rFonts w:ascii="Times-Roman" w:hAnsi="Times-Roman" w:cs="Times-Roman"/>
          <w:kern w:val="1"/>
        </w:rPr>
        <w:t>, but you may use other (formal) citation styles if you prefer.</w:t>
      </w:r>
    </w:p>
    <w:p w14:paraId="54ADE636" w14:textId="77777777" w:rsidR="00AC011F" w:rsidRDefault="00AC011F" w:rsidP="00AC011F">
      <w:pPr>
        <w:pStyle w:val="EndNoteBibliography"/>
        <w:spacing w:after="0"/>
        <w:ind w:left="720" w:hanging="720"/>
        <w:rPr>
          <w:rFonts w:ascii="Times-Roman" w:hAnsi="Times-Roman" w:cs="等线"/>
        </w:rPr>
      </w:pPr>
    </w:p>
    <w:p w14:paraId="0A85D66C" w14:textId="77777777" w:rsidR="00AC5A60" w:rsidRPr="00AC5A60" w:rsidRDefault="00DB2CD3" w:rsidP="00AC5A60">
      <w:pPr>
        <w:pStyle w:val="EndNoteBibliography"/>
        <w:spacing w:after="0"/>
        <w:ind w:left="720" w:hanging="720"/>
        <w:rPr>
          <w:rFonts w:ascii="Times-Roman" w:hAnsi="Times-Roman"/>
        </w:rPr>
      </w:pPr>
      <w:r w:rsidRPr="00AC5A60">
        <w:rPr>
          <w:rFonts w:ascii="Times-Roman" w:hAnsi="Times-Roman" w:cs="等线"/>
        </w:rPr>
        <w:fldChar w:fldCharType="begin"/>
      </w:r>
      <w:r w:rsidRPr="00AC5A60">
        <w:rPr>
          <w:rFonts w:ascii="Times-Roman" w:hAnsi="Times-Roman" w:cs="等线"/>
        </w:rPr>
        <w:instrText xml:space="preserve"> ADDIN EN.REFLIST </w:instrText>
      </w:r>
      <w:r w:rsidRPr="00AC5A60">
        <w:rPr>
          <w:rFonts w:ascii="Times-Roman" w:hAnsi="Times-Roman" w:cs="等线"/>
        </w:rPr>
        <w:fldChar w:fldCharType="separate"/>
      </w:r>
      <w:r w:rsidR="00AC5A60" w:rsidRPr="00AC5A60">
        <w:rPr>
          <w:rFonts w:ascii="Times-Roman" w:hAnsi="Times-Roman"/>
        </w:rPr>
        <w:t>Mukherjee, A., Venkataraman, V., Liu, B. &amp; Glance, N. What Yelp fake review filter might be doing?  7th International AAAI Conference on Weblogs and Social Media, 2013.</w:t>
      </w:r>
    </w:p>
    <w:p w14:paraId="57E37228" w14:textId="77777777" w:rsidR="00AC5A60" w:rsidRPr="00AC5A60" w:rsidRDefault="00AC5A60" w:rsidP="00AC5A60">
      <w:pPr>
        <w:pStyle w:val="EndNoteBibliography"/>
        <w:ind w:left="720" w:hanging="720"/>
        <w:rPr>
          <w:rFonts w:ascii="Times-Roman" w:hAnsi="Times-Roman"/>
        </w:rPr>
      </w:pPr>
      <w:r w:rsidRPr="00AC5A60">
        <w:rPr>
          <w:rFonts w:ascii="Times-Roman" w:hAnsi="Times-Roman"/>
        </w:rPr>
        <w:t>Rayana, S. &amp; Akoglu, L. Collective opinion spam detection: Bridging review networks and metadata.  Proceedings of the 21th ACM SIGKDD International Conference on Knowledge Discovery and Data Mining, 2015. 985-994.</w:t>
      </w:r>
    </w:p>
    <w:p w14:paraId="687DECF1" w14:textId="7CB21BDA" w:rsidR="00844967" w:rsidRDefault="00DB2CD3" w:rsidP="00DB2CD3">
      <w:pPr>
        <w:rPr>
          <w:rFonts w:ascii="Times-Roman" w:hAnsi="Times-Roman" w:cs="Times-Roman"/>
          <w:kern w:val="1"/>
        </w:rPr>
      </w:pPr>
      <w:r w:rsidRPr="00AC5A60">
        <w:rPr>
          <w:rFonts w:ascii="Times-Roman" w:hAnsi="Times-Roman" w:cs="等线"/>
        </w:rPr>
        <w:fldChar w:fldCharType="end"/>
      </w:r>
    </w:p>
    <w:sectPr w:rsidR="00844967" w:rsidSect="00AC011F">
      <w:type w:val="continuous"/>
      <w:pgSz w:w="11905" w:h="16837"/>
      <w:pgMar w:top="1440" w:right="1440" w:bottom="1440" w:left="1440" w:header="720" w:footer="720"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5C377D28"/>
    <w:multiLevelType w:val="hybridMultilevel"/>
    <w:tmpl w:val="DFAEB59C"/>
    <w:lvl w:ilvl="0" w:tplc="0C09000F">
      <w:start w:val="1"/>
      <w:numFmt w:val="decimal"/>
      <w:lvlText w:val="%1."/>
      <w:lvlJc w:val="left"/>
      <w:pPr>
        <w:ind w:left="360" w:hanging="360"/>
      </w:pPr>
      <w:rPr>
        <w:rFonts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ssxfxxvsaa54err5tp9050peddf5ffx2fa&quot;&gt;ResearchLibrary&lt;record-ids&gt;&lt;item&gt;389&lt;/item&gt;&lt;item&gt;390&lt;/item&gt;&lt;/record-ids&gt;&lt;/item&gt;&lt;/Libraries&gt;"/>
  </w:docVars>
  <w:rsids>
    <w:rsidRoot w:val="00661990"/>
    <w:rsid w:val="0004476D"/>
    <w:rsid w:val="003A15D4"/>
    <w:rsid w:val="0053499C"/>
    <w:rsid w:val="00612891"/>
    <w:rsid w:val="00661990"/>
    <w:rsid w:val="00844967"/>
    <w:rsid w:val="00AC011F"/>
    <w:rsid w:val="00AC5A60"/>
    <w:rsid w:val="00B35560"/>
    <w:rsid w:val="00C352EF"/>
    <w:rsid w:val="00D77B07"/>
    <w:rsid w:val="00DB2CD3"/>
    <w:rsid w:val="00E21654"/>
    <w:rsid w:val="00E45D91"/>
    <w:rsid w:val="00E6379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A6052DC"/>
  <w14:defaultImageDpi w14:val="0"/>
  <w15:docId w15:val="{4C82C929-CAA8-4B04-A693-26694657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等线" w:hAnsi="Calibri"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DB2CD3"/>
    <w:pPr>
      <w:spacing w:after="0"/>
      <w:jc w:val="center"/>
    </w:pPr>
    <w:rPr>
      <w:rFonts w:cs="Calibri"/>
      <w:noProof/>
    </w:rPr>
  </w:style>
  <w:style w:type="character" w:customStyle="1" w:styleId="EndNoteBibliographyTitleChar">
    <w:name w:val="EndNote Bibliography Title Char"/>
    <w:link w:val="EndNoteBibliographyTitle"/>
    <w:locked/>
    <w:rsid w:val="00DB2CD3"/>
    <w:rPr>
      <w:rFonts w:cs="Calibri"/>
      <w:noProof/>
      <w:sz w:val="22"/>
      <w:szCs w:val="22"/>
    </w:rPr>
  </w:style>
  <w:style w:type="paragraph" w:customStyle="1" w:styleId="EndNoteBibliography">
    <w:name w:val="EndNote Bibliography"/>
    <w:basedOn w:val="Normal"/>
    <w:link w:val="EndNoteBibliographyChar"/>
    <w:rsid w:val="00DB2CD3"/>
    <w:pPr>
      <w:spacing w:line="240" w:lineRule="auto"/>
      <w:jc w:val="both"/>
    </w:pPr>
    <w:rPr>
      <w:rFonts w:cs="Calibri"/>
      <w:noProof/>
    </w:rPr>
  </w:style>
  <w:style w:type="character" w:customStyle="1" w:styleId="EndNoteBibliographyChar">
    <w:name w:val="EndNote Bibliography Char"/>
    <w:link w:val="EndNoteBibliography"/>
    <w:locked/>
    <w:rsid w:val="00DB2CD3"/>
    <w:rPr>
      <w:rFonts w:cs="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0057BD9EC99247970BF15242FCE688" ma:contentTypeVersion="13" ma:contentTypeDescription="Create a new document." ma:contentTypeScope="" ma:versionID="2599bd7537571662387d04a27da9ab75">
  <xsd:schema xmlns:xsd="http://www.w3.org/2001/XMLSchema" xmlns:xs="http://www.w3.org/2001/XMLSchema" xmlns:p="http://schemas.microsoft.com/office/2006/metadata/properties" xmlns:ns3="dd3abbff-29ae-4407-9d41-1dc6cd022932" xmlns:ns4="f86dbca6-f680-4712-918a-de1e2a61eeb7" targetNamespace="http://schemas.microsoft.com/office/2006/metadata/properties" ma:root="true" ma:fieldsID="0f4061b95b72d1e466e26d850890f816" ns3:_="" ns4:_="">
    <xsd:import namespace="dd3abbff-29ae-4407-9d41-1dc6cd022932"/>
    <xsd:import namespace="f86dbca6-f680-4712-918a-de1e2a61ee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abbff-29ae-4407-9d41-1dc6cd022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6dbca6-f680-4712-918a-de1e2a61eeb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C2BC50-C2E4-4FDA-937C-488502B3E569}">
  <ds:schemaRefs>
    <ds:schemaRef ds:uri="http://schemas.microsoft.com/sharepoint/v3/contenttype/forms"/>
  </ds:schemaRefs>
</ds:datastoreItem>
</file>

<file path=customXml/itemProps2.xml><?xml version="1.0" encoding="utf-8"?>
<ds:datastoreItem xmlns:ds="http://schemas.openxmlformats.org/officeDocument/2006/customXml" ds:itemID="{45C2B504-A913-45A2-BB64-03C03898D5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BB885D-92C4-442B-8885-46065A92F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abbff-29ae-4407-9d41-1dc6cd022932"/>
    <ds:schemaRef ds:uri="f86dbca6-f680-4712-918a-de1e2a61e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Samadi;Ling Luo</dc:creator>
  <cp:keywords/>
  <dc:description/>
  <cp:lastModifiedBy>Ling Luo</cp:lastModifiedBy>
  <cp:revision>7</cp:revision>
  <dcterms:created xsi:type="dcterms:W3CDTF">2020-05-10T23:48:00Z</dcterms:created>
  <dcterms:modified xsi:type="dcterms:W3CDTF">2020-05-11T06:16:00Z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0x010100C80057BD9EC99247970BF15242FCE688</vt:lpwstr>
  </property>
</Properties>
</file>